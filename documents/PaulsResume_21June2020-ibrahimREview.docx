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C562" w14:textId="4680E737" w:rsidR="0066061D" w:rsidRDefault="0066061D" w:rsidP="005A477A">
      <w:pPr>
        <w:pStyle w:val="Title"/>
        <w:rPr>
          <w:lang w:val="en-A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32F76E" wp14:editId="64811008">
            <wp:simplePos x="0" y="0"/>
            <wp:positionH relativeFrom="column">
              <wp:posOffset>0</wp:posOffset>
            </wp:positionH>
            <wp:positionV relativeFrom="paragraph">
              <wp:posOffset>42333</wp:posOffset>
            </wp:positionV>
            <wp:extent cx="1009650" cy="13462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ul_Potrait_Oslo_touchu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00" cy="13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0B321" w14:textId="4EC1687F" w:rsidR="0066061D" w:rsidRDefault="0066061D" w:rsidP="005A477A">
      <w:pPr>
        <w:pStyle w:val="Title"/>
        <w:rPr>
          <w:lang w:val="en-AU"/>
        </w:rPr>
      </w:pPr>
    </w:p>
    <w:p w14:paraId="5FC94F97" w14:textId="77777777" w:rsidR="006E15C0" w:rsidRDefault="006E15C0" w:rsidP="005A477A">
      <w:pPr>
        <w:pStyle w:val="Title"/>
        <w:rPr>
          <w:sz w:val="48"/>
          <w:szCs w:val="11"/>
          <w:lang w:val="en-AU"/>
        </w:rPr>
      </w:pPr>
    </w:p>
    <w:p w14:paraId="0C71DD89" w14:textId="3FE21EEA" w:rsidR="006E15C0" w:rsidRPr="008A4560" w:rsidRDefault="006E15C0" w:rsidP="005A477A">
      <w:pPr>
        <w:pStyle w:val="Title"/>
        <w:rPr>
          <w:sz w:val="10"/>
          <w:szCs w:val="10"/>
          <w:lang w:val="en-AU"/>
        </w:rPr>
      </w:pPr>
    </w:p>
    <w:p w14:paraId="60C8C156" w14:textId="10ADE147" w:rsidR="008A4560" w:rsidRDefault="008A4560" w:rsidP="008A4560">
      <w:pPr>
        <w:rPr>
          <w:sz w:val="10"/>
          <w:szCs w:val="10"/>
          <w:lang w:val="en-AU"/>
        </w:rPr>
      </w:pPr>
    </w:p>
    <w:p w14:paraId="73DFF98C" w14:textId="77777777" w:rsidR="008A4560" w:rsidRPr="008A4560" w:rsidRDefault="008A4560" w:rsidP="008A4560">
      <w:pPr>
        <w:rPr>
          <w:sz w:val="10"/>
          <w:szCs w:val="10"/>
          <w:lang w:val="en-AU"/>
        </w:rPr>
      </w:pPr>
    </w:p>
    <w:p w14:paraId="1329A968" w14:textId="29CBD9DE" w:rsidR="00340C75" w:rsidRPr="008239D3" w:rsidRDefault="00D64810" w:rsidP="005A477A">
      <w:pPr>
        <w:pStyle w:val="Title"/>
        <w:rPr>
          <w:sz w:val="48"/>
          <w:szCs w:val="11"/>
          <w:lang w:val="en-AU"/>
        </w:rPr>
      </w:pPr>
      <w:r w:rsidRPr="008239D3">
        <w:rPr>
          <w:sz w:val="48"/>
          <w:szCs w:val="11"/>
          <w:lang w:val="en-AU"/>
        </w:rPr>
        <w:t xml:space="preserve">Paul </w:t>
      </w:r>
      <w:proofErr w:type="spellStart"/>
      <w:r w:rsidRPr="008239D3">
        <w:rPr>
          <w:sz w:val="48"/>
          <w:szCs w:val="11"/>
          <w:lang w:val="en-AU"/>
        </w:rPr>
        <w:t>Ayling</w:t>
      </w:r>
      <w:proofErr w:type="spellEnd"/>
      <w:r w:rsidRPr="008239D3">
        <w:rPr>
          <w:sz w:val="48"/>
          <w:szCs w:val="11"/>
          <w:lang w:val="en-AU"/>
        </w:rPr>
        <w:t xml:space="preserve">               </w:t>
      </w:r>
    </w:p>
    <w:p w14:paraId="173A6B08" w14:textId="0AFA5ADE" w:rsidR="00D64810" w:rsidRDefault="00D64810" w:rsidP="005A477A">
      <w:pPr>
        <w:pStyle w:val="Subtitle"/>
        <w:rPr>
          <w:lang w:val="en-AU"/>
        </w:rPr>
      </w:pPr>
      <w:r>
        <w:rPr>
          <w:lang w:val="en-AU"/>
        </w:rPr>
        <w:t>Developer</w:t>
      </w:r>
    </w:p>
    <w:p w14:paraId="5A86F7AD" w14:textId="074C99FA" w:rsidR="008239D3" w:rsidRDefault="008239D3" w:rsidP="008239D3">
      <w:pPr>
        <w:pStyle w:val="BodyContactInfo"/>
        <w:spacing w:before="120"/>
        <w:ind w:left="0"/>
      </w:pPr>
    </w:p>
    <w:p w14:paraId="20BBD10E" w14:textId="604FD9A1" w:rsidR="006E15C0" w:rsidRDefault="006E15C0" w:rsidP="008239D3">
      <w:pPr>
        <w:pStyle w:val="BodyContactInfo"/>
        <w:spacing w:before="120"/>
        <w:ind w:left="0"/>
      </w:pPr>
    </w:p>
    <w:p w14:paraId="725CE3A1" w14:textId="70959823" w:rsidR="006E15C0" w:rsidRDefault="006E15C0" w:rsidP="008239D3">
      <w:pPr>
        <w:pStyle w:val="BodyContactInfo"/>
        <w:spacing w:before="120"/>
        <w:ind w:left="0"/>
      </w:pPr>
    </w:p>
    <w:p w14:paraId="35FA7246" w14:textId="63FEAF22" w:rsidR="006E15C0" w:rsidRDefault="006E15C0" w:rsidP="008239D3">
      <w:pPr>
        <w:pStyle w:val="BodyContactInfo"/>
        <w:spacing w:before="120"/>
        <w:ind w:left="0"/>
      </w:pPr>
    </w:p>
    <w:p w14:paraId="3C91A509" w14:textId="3A752383" w:rsidR="006E15C0" w:rsidRDefault="006E15C0" w:rsidP="008239D3">
      <w:pPr>
        <w:pStyle w:val="BodyContactInfo"/>
        <w:spacing w:before="120"/>
        <w:ind w:left="0"/>
      </w:pPr>
    </w:p>
    <w:p w14:paraId="3AE018E1" w14:textId="77777777" w:rsidR="006E15C0" w:rsidRPr="008A4560" w:rsidRDefault="006E15C0" w:rsidP="008239D3">
      <w:pPr>
        <w:pStyle w:val="BodyContactInfo"/>
        <w:spacing w:before="120"/>
        <w:ind w:left="0"/>
        <w:rPr>
          <w:sz w:val="10"/>
          <w:szCs w:val="10"/>
        </w:rPr>
      </w:pPr>
    </w:p>
    <w:p w14:paraId="394DE93E" w14:textId="6628DBBF" w:rsidR="006E15C0" w:rsidRDefault="00D64810" w:rsidP="008239D3">
      <w:pPr>
        <w:pStyle w:val="BodyContactInfo"/>
        <w:spacing w:before="120"/>
        <w:ind w:left="0"/>
      </w:pPr>
      <w:r w:rsidRPr="00EC7C8F">
        <w:t>A senior data professional</w:t>
      </w:r>
      <w:r w:rsidR="00406220">
        <w:t xml:space="preserve"> </w:t>
      </w:r>
      <w:r w:rsidR="008239D3">
        <w:t xml:space="preserve">now </w:t>
      </w:r>
      <w:r>
        <w:t>working on my</w:t>
      </w:r>
      <w:r w:rsidRPr="00EC7C8F">
        <w:t xml:space="preserve"> first </w:t>
      </w:r>
      <w:r w:rsidRPr="000F75A4">
        <w:t>JavaScript</w:t>
      </w:r>
      <w:r w:rsidRPr="00EC7C8F">
        <w:t xml:space="preserve"> application.  </w:t>
      </w:r>
      <w:r w:rsidR="008239D3">
        <w:t>A</w:t>
      </w:r>
      <w:r w:rsidR="00506D64">
        <w:t>iming</w:t>
      </w:r>
      <w:r w:rsidRPr="00EC7C8F">
        <w:t xml:space="preserve"> to work where I can continue to develop these application building skills</w:t>
      </w:r>
      <w:r w:rsidR="005B5E63">
        <w:t>.</w:t>
      </w:r>
    </w:p>
    <w:p w14:paraId="587B8171" w14:textId="77777777" w:rsidR="006E15C0" w:rsidRDefault="006E15C0" w:rsidP="008239D3">
      <w:pPr>
        <w:pStyle w:val="BodyContactInfo"/>
        <w:spacing w:before="120"/>
        <w:ind w:left="0"/>
      </w:pPr>
    </w:p>
    <w:p w14:paraId="59C80406" w14:textId="4650F014" w:rsidR="006E15C0" w:rsidRPr="006E15C0" w:rsidRDefault="006E15C0" w:rsidP="006E15C0">
      <w:pPr>
        <w:sectPr w:rsidR="006E15C0" w:rsidRPr="006E15C0" w:rsidSect="0066061D">
          <w:type w:val="continuous"/>
          <w:pgSz w:w="12240" w:h="15840"/>
          <w:pgMar w:top="720" w:right="1314" w:bottom="288" w:left="720" w:header="720" w:footer="720" w:gutter="0"/>
          <w:cols w:num="3" w:space="0" w:equalWidth="0">
            <w:col w:w="1701" w:space="0"/>
            <w:col w:w="2551" w:space="284"/>
            <w:col w:w="5670"/>
          </w:cols>
        </w:sectPr>
      </w:pPr>
      <w:r w:rsidRPr="009E1502">
        <w:t>I am</w:t>
      </w:r>
      <w:r w:rsidRPr="006E15C0">
        <w:t xml:space="preserve"> </w:t>
      </w:r>
      <w:r w:rsidRPr="009E1502">
        <w:t xml:space="preserve">a driven, reliable person who works equally well in a </w:t>
      </w:r>
      <w:r>
        <w:t xml:space="preserve">team or </w:t>
      </w:r>
      <w:r w:rsidRPr="009E1502">
        <w:t>on my own.</w:t>
      </w:r>
      <w:r>
        <w:t xml:space="preserve"> I enjoy spending time with friends swimming, cycling and rock climbing. When I am relaxing, I like spend time reading, learning or playing my gui</w:t>
      </w:r>
      <w:r>
        <w:t>t</w:t>
      </w:r>
      <w:r w:rsidR="008A4560">
        <w:t>ar.</w:t>
      </w:r>
    </w:p>
    <w:p w14:paraId="3E80D888" w14:textId="6292756E" w:rsidR="00F80BCA" w:rsidRDefault="008A4560" w:rsidP="00F80BCA">
      <w:pPr>
        <w:pStyle w:val="DateRange"/>
        <w:sectPr w:rsidR="00F80BCA" w:rsidSect="00D64810">
          <w:type w:val="continuous"/>
          <w:pgSz w:w="12240" w:h="15840"/>
          <w:pgMar w:top="720" w:right="734" w:bottom="288" w:left="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FF4121" wp14:editId="1BAAABCA">
                <wp:simplePos x="0" y="0"/>
                <wp:positionH relativeFrom="column">
                  <wp:posOffset>-804122</wp:posOffset>
                </wp:positionH>
                <wp:positionV relativeFrom="paragraph">
                  <wp:posOffset>247650</wp:posOffset>
                </wp:positionV>
                <wp:extent cx="7620000" cy="8127577"/>
                <wp:effectExtent l="0" t="0" r="0" b="635"/>
                <wp:wrapNone/>
                <wp:docPr id="1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0" cy="812757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67790" w14:textId="2136EDCF" w:rsidR="00406220" w:rsidRPr="00406220" w:rsidRDefault="00406220" w:rsidP="004062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4121" id="Rectangle 58" o:spid="_x0000_s1026" style="position:absolute;margin-left:-63.3pt;margin-top:19.5pt;width:600pt;height:639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" fillcolor="#a9d4db [3204]" stroked="f">
                <v:textbox>
                  <w:txbxContent>
                    <w:p w14:paraId="7B867790" w14:textId="2136EDCF" w:rsidR="00406220" w:rsidRPr="00406220" w:rsidRDefault="00406220" w:rsidP="004062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94153F5" w14:textId="0294D5FD" w:rsidR="003206AE" w:rsidRPr="003206AE" w:rsidRDefault="003206AE" w:rsidP="003206AE">
      <w:pPr>
        <w:pStyle w:val="Heading1"/>
        <w:rPr>
          <w:lang w:val="en-AU"/>
        </w:rPr>
      </w:pPr>
      <w:r>
        <w:rPr>
          <w:lang w:val="en-AU"/>
        </w:rPr>
        <w:t>Experience</w:t>
      </w:r>
    </w:p>
    <w:p w14:paraId="7DFE03AD" w14:textId="12C65715" w:rsidR="00F80BCA" w:rsidRPr="00E97CB2" w:rsidRDefault="00F80BCA" w:rsidP="00F80BCA">
      <w:pPr>
        <w:pStyle w:val="DateRange"/>
      </w:pPr>
      <w:r>
        <w:t>2019 - Current</w:t>
      </w:r>
      <w:r w:rsidRPr="00E97CB2">
        <w:t xml:space="preserve"> </w:t>
      </w:r>
    </w:p>
    <w:p w14:paraId="14DFFE95" w14:textId="5DB84210" w:rsidR="00F80BCA" w:rsidRDefault="00537274" w:rsidP="00F80BCA">
      <w:pPr>
        <w:pStyle w:val="JobTitleandDegree"/>
      </w:pPr>
      <w:r>
        <w:t>App Development, T</w:t>
      </w:r>
      <w:r w:rsidR="00F80BCA" w:rsidRPr="00FA6621">
        <w:t>raining &amp; Relocation</w:t>
      </w:r>
    </w:p>
    <w:p w14:paraId="703661FC" w14:textId="358C18DC" w:rsidR="00F80BCA" w:rsidRDefault="00B259F5" w:rsidP="00F80BCA">
      <w:pPr>
        <w:pStyle w:val="Jobdescription"/>
      </w:pPr>
      <w:r>
        <w:t>L</w:t>
      </w:r>
      <w:r w:rsidR="00F80BCA" w:rsidRPr="00FA6621">
        <w:t>earning new software development technologies</w:t>
      </w:r>
      <w:r w:rsidR="007C0784">
        <w:t xml:space="preserve"> based around JavaScript</w:t>
      </w:r>
      <w:r w:rsidR="00121BBF">
        <w:t xml:space="preserve"> and</w:t>
      </w:r>
      <w:r w:rsidR="00F80BCA" w:rsidRPr="00FA6621">
        <w:t xml:space="preserve"> using these to build a project which </w:t>
      </w:r>
      <w:r w:rsidR="007C0784">
        <w:t xml:space="preserve">aims </w:t>
      </w:r>
      <w:r w:rsidR="00F80BCA" w:rsidRPr="00FA6621">
        <w:t>to help people make better decisions based on collaborative research.</w:t>
      </w:r>
    </w:p>
    <w:p w14:paraId="109C4ABF" w14:textId="37BB0A06" w:rsidR="00F80BCA" w:rsidRPr="00E97CB2" w:rsidRDefault="00F80BCA" w:rsidP="00F80BCA">
      <w:pPr>
        <w:pStyle w:val="DateRange"/>
      </w:pPr>
      <w:r>
        <w:t>2018 - 2019</w:t>
      </w:r>
      <w:r w:rsidRPr="00E97CB2">
        <w:t xml:space="preserve"> </w:t>
      </w:r>
    </w:p>
    <w:p w14:paraId="56EC4678" w14:textId="300FA0A4" w:rsidR="00F80BCA" w:rsidRPr="00FA6621" w:rsidRDefault="00F80BCA" w:rsidP="008239D3">
      <w:pPr>
        <w:pStyle w:val="JobTitleandDegree"/>
        <w:tabs>
          <w:tab w:val="right" w:pos="1134"/>
          <w:tab w:val="right" w:pos="6663"/>
        </w:tabs>
      </w:pPr>
      <w:r w:rsidRPr="00FA6621">
        <w:t>Data Manager</w:t>
      </w:r>
      <w:r w:rsidR="008239D3">
        <w:tab/>
      </w:r>
      <w:r>
        <w:t xml:space="preserve"> </w:t>
      </w:r>
      <w:proofErr w:type="spellStart"/>
      <w:r w:rsidRPr="002B2C47">
        <w:t>Intraverse</w:t>
      </w:r>
      <w:proofErr w:type="spellEnd"/>
      <w:r w:rsidR="00DE06E7">
        <w:rPr>
          <w:b w:val="0"/>
          <w:bCs/>
          <w:i/>
          <w:iCs/>
        </w:rPr>
        <w:t xml:space="preserve"> </w:t>
      </w:r>
      <w:r w:rsidR="00DE06E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41585591" w14:textId="0960B148" w:rsidR="00F80BCA" w:rsidRDefault="00235EC2" w:rsidP="00F80BCA">
      <w:pPr>
        <w:pStyle w:val="Jobdescription"/>
      </w:pPr>
      <w:r>
        <w:t>C</w:t>
      </w:r>
      <w:r w:rsidR="00F80BCA">
        <w:t>reated business models</w:t>
      </w:r>
      <w:r w:rsidR="00121BBF">
        <w:t xml:space="preserve">, </w:t>
      </w:r>
      <w:r w:rsidR="00F80BCA">
        <w:t>designed test</w:t>
      </w:r>
      <w:r w:rsidR="000F75A4">
        <w:t>s</w:t>
      </w:r>
      <w:r w:rsidR="00E06CA7">
        <w:t>,</w:t>
      </w:r>
      <w:r w:rsidR="00F80BCA">
        <w:t xml:space="preserve"> </w:t>
      </w:r>
      <w:r w:rsidR="00B259F5">
        <w:t xml:space="preserve">managed a small research team </w:t>
      </w:r>
      <w:r w:rsidR="00121BBF">
        <w:t xml:space="preserve">and </w:t>
      </w:r>
      <w:r w:rsidR="00F80BCA">
        <w:t xml:space="preserve">supported the </w:t>
      </w:r>
      <w:proofErr w:type="gramStart"/>
      <w:r w:rsidR="00F80BCA">
        <w:t>fund</w:t>
      </w:r>
      <w:r w:rsidR="00E06CA7">
        <w:t xml:space="preserve"> raising</w:t>
      </w:r>
      <w:proofErr w:type="gramEnd"/>
      <w:r w:rsidR="00E06CA7">
        <w:t xml:space="preserve"> process</w:t>
      </w:r>
      <w:r w:rsidR="00F80BCA">
        <w:t xml:space="preserve"> with research and analysis</w:t>
      </w:r>
      <w:r w:rsidR="000D008B">
        <w:t>. Designed one of the two business models tha</w:t>
      </w:r>
      <w:r w:rsidR="001F5F3D">
        <w:t>t</w:t>
      </w:r>
      <w:r w:rsidR="000D008B">
        <w:t xml:space="preserve"> </w:t>
      </w:r>
      <w:r w:rsidR="00DE06E7">
        <w:t xml:space="preserve">became </w:t>
      </w:r>
      <w:proofErr w:type="spellStart"/>
      <w:r w:rsidR="00DE06E7">
        <w:t>on</w:t>
      </w:r>
      <w:proofErr w:type="spellEnd"/>
      <w:r w:rsidR="00DE06E7">
        <w:t xml:space="preserve"> of</w:t>
      </w:r>
      <w:r w:rsidR="000D008B">
        <w:t xml:space="preserve"> </w:t>
      </w:r>
      <w:r w:rsidR="00E06CA7">
        <w:t>the company’s main focus.</w:t>
      </w:r>
    </w:p>
    <w:p w14:paraId="1C63E3D2" w14:textId="6011461A" w:rsidR="00F80BCA" w:rsidRPr="00E97CB2" w:rsidRDefault="00F80BCA" w:rsidP="00F80BCA">
      <w:pPr>
        <w:pStyle w:val="DateRange"/>
      </w:pPr>
      <w:r>
        <w:t>201</w:t>
      </w:r>
      <w:r w:rsidR="000F75A4">
        <w:t>7</w:t>
      </w:r>
      <w:r>
        <w:t xml:space="preserve"> – 201</w:t>
      </w:r>
      <w:r w:rsidR="000F75A4">
        <w:t>8</w:t>
      </w:r>
      <w:r>
        <w:t xml:space="preserve"> </w:t>
      </w:r>
      <w:r w:rsidRPr="00E97CB2">
        <w:t xml:space="preserve"> </w:t>
      </w:r>
    </w:p>
    <w:p w14:paraId="3F27A696" w14:textId="7A14D2BD" w:rsidR="00F80BCA" w:rsidRPr="002B2C47" w:rsidRDefault="00F80BCA" w:rsidP="002B2C47">
      <w:pPr>
        <w:pStyle w:val="JobTitleandDegree"/>
        <w:tabs>
          <w:tab w:val="right" w:pos="1134"/>
          <w:tab w:val="right" w:pos="6663"/>
        </w:tabs>
      </w:pPr>
      <w:r>
        <w:t xml:space="preserve">Senior Analyst Programmer </w:t>
      </w:r>
      <w:r w:rsidR="008239D3">
        <w:tab/>
      </w:r>
      <w:r w:rsidRPr="002B2C47">
        <w:rPr>
          <w:iCs/>
        </w:rPr>
        <w:t>Australia Post</w:t>
      </w:r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6F2EA447" w14:textId="2EE55812" w:rsidR="00F80BCA" w:rsidRPr="00DE06E7" w:rsidRDefault="00121BBF" w:rsidP="00F80BCA">
      <w:pPr>
        <w:pStyle w:val="Jobdescription"/>
        <w:rPr>
          <w:i/>
          <w:iCs/>
        </w:rPr>
      </w:pPr>
      <w:r>
        <w:t>D</w:t>
      </w:r>
      <w:r w:rsidR="00F80BCA">
        <w:t>evelop</w:t>
      </w:r>
      <w:r>
        <w:t>ed</w:t>
      </w:r>
      <w:r w:rsidR="00F80BCA">
        <w:t xml:space="preserve"> data transformation sys</w:t>
      </w:r>
      <w:r w:rsidR="000F75A4">
        <w:t>tems</w:t>
      </w:r>
      <w:r w:rsidR="00F80BCA" w:rsidRPr="00FA6621">
        <w:t xml:space="preserve"> </w:t>
      </w:r>
      <w:r w:rsidR="000F75A4">
        <w:t xml:space="preserve">to </w:t>
      </w:r>
      <w:r w:rsidR="00F80BCA" w:rsidRPr="00FA6621">
        <w:t>consolid</w:t>
      </w:r>
      <w:r w:rsidR="000F75A4">
        <w:t>ate dat</w:t>
      </w:r>
      <w:r>
        <w:t>a</w:t>
      </w:r>
      <w:r w:rsidR="00DE06E7">
        <w:t xml:space="preserve">, </w:t>
      </w:r>
      <w:r w:rsidR="000F75A4">
        <w:t>provide</w:t>
      </w:r>
      <w:r w:rsidR="00F80BCA" w:rsidRPr="00FA6621">
        <w:t xml:space="preserve"> </w:t>
      </w:r>
      <w:r>
        <w:t>reporting</w:t>
      </w:r>
      <w:r w:rsidR="00DE06E7">
        <w:t xml:space="preserve">, </w:t>
      </w:r>
      <w:r>
        <w:t xml:space="preserve">analysis and infrastructure </w:t>
      </w:r>
      <w:r w:rsidR="00F80BCA">
        <w:t xml:space="preserve">to support the </w:t>
      </w:r>
      <w:r w:rsidR="00F80BCA" w:rsidRPr="00FA6621">
        <w:t>system integration project</w:t>
      </w:r>
      <w:r w:rsidR="00F80BCA">
        <w:t>.</w:t>
      </w:r>
      <w:r w:rsidR="00DE06E7">
        <w:t xml:space="preserve"> </w:t>
      </w:r>
      <w:r w:rsidR="00DE06E7" w:rsidRPr="00DE06E7">
        <w:rPr>
          <w:i/>
          <w:iCs/>
        </w:rPr>
        <w:t>(</w:t>
      </w:r>
      <w:proofErr w:type="gramStart"/>
      <w:r w:rsidR="00DE06E7" w:rsidRPr="00DE06E7">
        <w:rPr>
          <w:i/>
          <w:iCs/>
        </w:rPr>
        <w:t>6 month</w:t>
      </w:r>
      <w:proofErr w:type="gramEnd"/>
      <w:r w:rsidR="00DE06E7" w:rsidRPr="00DE06E7">
        <w:rPr>
          <w:i/>
          <w:iCs/>
        </w:rPr>
        <w:t xml:space="preserve"> contract)</w:t>
      </w:r>
    </w:p>
    <w:p w14:paraId="6B612530" w14:textId="2C5E3738" w:rsidR="00F80BCA" w:rsidRPr="00E97CB2" w:rsidRDefault="00F80BCA" w:rsidP="00F80BCA">
      <w:pPr>
        <w:pStyle w:val="DateRange"/>
      </w:pPr>
      <w:r>
        <w:t>2015 – 2017</w:t>
      </w:r>
      <w:r w:rsidRPr="00E97CB2">
        <w:t xml:space="preserve"> </w:t>
      </w:r>
    </w:p>
    <w:p w14:paraId="08DC83C6" w14:textId="1A9FC326" w:rsidR="00F80BCA" w:rsidRDefault="00F80BCA" w:rsidP="002B2C47">
      <w:pPr>
        <w:pStyle w:val="JobTitleandDegree"/>
        <w:tabs>
          <w:tab w:val="right" w:pos="1134"/>
          <w:tab w:val="right" w:pos="6663"/>
        </w:tabs>
      </w:pPr>
      <w:r>
        <w:t xml:space="preserve">Founder </w:t>
      </w:r>
      <w:r w:rsidR="002B2C47">
        <w:tab/>
      </w:r>
      <w:r w:rsidR="002B2C47">
        <w:tab/>
      </w:r>
      <w:proofErr w:type="spellStart"/>
      <w:r w:rsidRPr="002B2C47">
        <w:rPr>
          <w:iCs/>
        </w:rPr>
        <w:t>Antstand</w:t>
      </w:r>
      <w:proofErr w:type="spellEnd"/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0EB7F49C" w14:textId="620CB721" w:rsidR="00F80BCA" w:rsidRDefault="00F80BCA" w:rsidP="00F80BCA">
      <w:pPr>
        <w:pStyle w:val="Jobdescription"/>
      </w:pPr>
      <w:r>
        <w:t xml:space="preserve">Designed </w:t>
      </w:r>
      <w:r w:rsidR="00032E0F">
        <w:t xml:space="preserve">and built </w:t>
      </w:r>
      <w:r>
        <w:t>the product, website</w:t>
      </w:r>
      <w:r w:rsidR="00032E0F">
        <w:t xml:space="preserve"> and marketing material and </w:t>
      </w:r>
      <w:r>
        <w:t xml:space="preserve">ran </w:t>
      </w:r>
      <w:r w:rsidR="00F43D63">
        <w:t xml:space="preserve">the </w:t>
      </w:r>
      <w:r>
        <w:t>marketing campaign</w:t>
      </w:r>
      <w:r w:rsidR="00127BEF">
        <w:t xml:space="preserve"> which </w:t>
      </w:r>
      <w:r>
        <w:t xml:space="preserve">generated </w:t>
      </w:r>
      <w:r w:rsidR="000F75A4">
        <w:t xml:space="preserve">coverage on social media </w:t>
      </w:r>
      <w:r w:rsidR="00121BBF">
        <w:t xml:space="preserve">and </w:t>
      </w:r>
      <w:r>
        <w:t>television</w:t>
      </w:r>
      <w:r w:rsidR="00127BEF">
        <w:t>.</w:t>
      </w:r>
      <w:r w:rsidR="000F75A4">
        <w:t xml:space="preserve"> </w:t>
      </w:r>
      <w:r w:rsidR="00127BEF">
        <w:t xml:space="preserve">The product was sold </w:t>
      </w:r>
      <w:r w:rsidR="000F75A4">
        <w:t>via crowdfunding</w:t>
      </w:r>
      <w:r w:rsidR="00202503">
        <w:t xml:space="preserve">, </w:t>
      </w:r>
      <w:r w:rsidR="000F75A4">
        <w:t>through the website</w:t>
      </w:r>
      <w:r w:rsidR="00202503">
        <w:t>, via some stores</w:t>
      </w:r>
      <w:r w:rsidR="000F75A4">
        <w:t xml:space="preserve"> and</w:t>
      </w:r>
      <w:r w:rsidR="00127BEF">
        <w:t xml:space="preserve"> by</w:t>
      </w:r>
      <w:r w:rsidR="000F75A4">
        <w:t xml:space="preserve"> distributers.</w:t>
      </w:r>
      <w:r w:rsidR="00DE06E7">
        <w:t xml:space="preserve"> (www.antstand.com)</w:t>
      </w:r>
    </w:p>
    <w:p w14:paraId="492C3A07" w14:textId="77777777" w:rsidR="00F80BCA" w:rsidRPr="00E97CB2" w:rsidRDefault="00F80BCA" w:rsidP="00F80BCA">
      <w:pPr>
        <w:pStyle w:val="DateRange"/>
      </w:pPr>
      <w:r>
        <w:t>2010 – 2015</w:t>
      </w:r>
    </w:p>
    <w:p w14:paraId="40BB08F1" w14:textId="6283BD83" w:rsidR="00F80BCA" w:rsidRPr="002B2C47" w:rsidRDefault="00F80BCA" w:rsidP="002B2C47">
      <w:pPr>
        <w:pStyle w:val="JobTitleandDegree"/>
        <w:tabs>
          <w:tab w:val="right" w:pos="1134"/>
          <w:tab w:val="right" w:pos="6663"/>
        </w:tabs>
      </w:pPr>
      <w:r>
        <w:t xml:space="preserve">Campaign Data Manager </w:t>
      </w:r>
      <w:r w:rsidR="002B2C47">
        <w:tab/>
      </w:r>
      <w:r w:rsidRPr="002B2C47">
        <w:rPr>
          <w:i/>
        </w:rPr>
        <w:t>Energy Australia</w:t>
      </w:r>
      <w:r w:rsidR="002B2C47" w:rsidRPr="002B2C47">
        <w:rPr>
          <w:b w:val="0"/>
          <w:bCs/>
          <w:i/>
          <w:iCs/>
          <w:sz w:val="20"/>
          <w:szCs w:val="20"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6252DCB1" w14:textId="5FA6FA2D" w:rsidR="00F80BCA" w:rsidRDefault="00F80BCA" w:rsidP="00F80BCA">
      <w:pPr>
        <w:pStyle w:val="Jobdescription"/>
      </w:pPr>
      <w:r>
        <w:t xml:space="preserve">Managed the team responsible for supporting direct marketing activities at </w:t>
      </w:r>
      <w:r w:rsidR="000F75A4">
        <w:t>the company</w:t>
      </w:r>
      <w:r>
        <w:t>,</w:t>
      </w:r>
      <w:r w:rsidR="000F75A4">
        <w:t xml:space="preserve"> which</w:t>
      </w:r>
      <w:r>
        <w:t xml:space="preserve"> generat</w:t>
      </w:r>
      <w:r w:rsidR="000A1DBB">
        <w:t>ed</w:t>
      </w:r>
      <w:r>
        <w:t xml:space="preserve"> </w:t>
      </w:r>
      <w:r w:rsidR="004E3777">
        <w:t>about</w:t>
      </w:r>
      <w:r>
        <w:t xml:space="preserve"> $1.2 million per week in new business. </w:t>
      </w:r>
      <w:r w:rsidR="000F75A4">
        <w:t>Th</w:t>
      </w:r>
      <w:r w:rsidR="001F5F3D">
        <w:t xml:space="preserve">is team </w:t>
      </w:r>
      <w:r w:rsidR="000F75A4">
        <w:t>r</w:t>
      </w:r>
      <w:r>
        <w:t xml:space="preserve">eceived 16 award nominations for team members within a two-year period. </w:t>
      </w:r>
    </w:p>
    <w:p w14:paraId="1FE955A8" w14:textId="21626C95" w:rsidR="00F80BCA" w:rsidRDefault="00F80BCA" w:rsidP="00F80BCA">
      <w:pPr>
        <w:pStyle w:val="Jobdescription"/>
      </w:pPr>
      <w:r>
        <w:t xml:space="preserve">Built numerous data management systems, reporting marts </w:t>
      </w:r>
      <w:r w:rsidR="001F5F3D">
        <w:t xml:space="preserve">and designed </w:t>
      </w:r>
      <w:r>
        <w:t xml:space="preserve">processes </w:t>
      </w:r>
      <w:r w:rsidR="0028070A">
        <w:t xml:space="preserve">and policy </w:t>
      </w:r>
      <w:r>
        <w:t>to support analy</w:t>
      </w:r>
      <w:r w:rsidR="00CF7921">
        <w:t>tics</w:t>
      </w:r>
      <w:r>
        <w:t xml:space="preserve"> and reporting. Implemented a new data compliance framework </w:t>
      </w:r>
      <w:r w:rsidR="000F75A4">
        <w:t>which was</w:t>
      </w:r>
      <w:r>
        <w:t xml:space="preserve"> used as the basis for company-wide compliance framework. Successfully developed the business segmentation model. </w:t>
      </w:r>
    </w:p>
    <w:p w14:paraId="52791B25" w14:textId="042BA2C2" w:rsidR="003206AE" w:rsidRDefault="00B77C11" w:rsidP="003206AE">
      <w:pPr>
        <w:pStyle w:val="Jobdescription"/>
      </w:pPr>
      <w:r>
        <w:rPr>
          <w:rStyle w:val="Heading1Char"/>
        </w:rPr>
        <w:br w:type="column"/>
      </w:r>
      <w:r w:rsidR="003206AE" w:rsidRPr="003206AE">
        <w:rPr>
          <w:rStyle w:val="Heading1Char"/>
        </w:rPr>
        <w:t>Education</w:t>
      </w:r>
    </w:p>
    <w:p w14:paraId="5AB34BAD" w14:textId="77777777" w:rsidR="003206AE" w:rsidRPr="00E6525B" w:rsidRDefault="003206AE" w:rsidP="003206AE">
      <w:pPr>
        <w:pStyle w:val="DateRange"/>
      </w:pPr>
      <w:r>
        <w:t>1992 -1996</w:t>
      </w:r>
    </w:p>
    <w:p w14:paraId="2B6B1FB0" w14:textId="77777777" w:rsidR="003206AE" w:rsidRPr="00FC49E3" w:rsidRDefault="003206AE" w:rsidP="003206AE">
      <w:pPr>
        <w:pStyle w:val="JobTitleandDegree"/>
      </w:pPr>
      <w:r>
        <w:t>BEng</w:t>
      </w:r>
      <w:r w:rsidRPr="000B081D">
        <w:rPr>
          <w:b w:val="0"/>
          <w:bCs/>
        </w:rPr>
        <w:t xml:space="preserve"> (Hons)</w:t>
      </w:r>
      <w:r>
        <w:t xml:space="preserve"> </w:t>
      </w:r>
    </w:p>
    <w:p w14:paraId="47AB75BC" w14:textId="77777777" w:rsidR="003206AE" w:rsidRDefault="003206AE" w:rsidP="003206AE">
      <w:r>
        <w:t>Sheffield Hallam University</w:t>
      </w:r>
    </w:p>
    <w:p w14:paraId="2C5BD97D" w14:textId="77777777" w:rsidR="003206AE" w:rsidRDefault="003206AE" w:rsidP="003206AE">
      <w:pPr>
        <w:pStyle w:val="Heading1"/>
      </w:pPr>
    </w:p>
    <w:p w14:paraId="038F4B69" w14:textId="78F205E6" w:rsidR="00BF3A39" w:rsidRDefault="00A94974" w:rsidP="00BF3A39">
      <w:pPr>
        <w:pStyle w:val="Heading1"/>
      </w:pPr>
      <w:r>
        <w:t>Development</w:t>
      </w:r>
      <w:r w:rsidR="00BF3A39">
        <w:t xml:space="preserve"> Skills</w:t>
      </w:r>
    </w:p>
    <w:p w14:paraId="364A0D27" w14:textId="77777777" w:rsidR="00BF3A39" w:rsidRDefault="00BF3A39" w:rsidP="00BF3A39">
      <w:pPr>
        <w:pStyle w:val="BulletsSkills"/>
      </w:pPr>
      <w:r w:rsidRPr="00764BD4">
        <w:t>HTML</w:t>
      </w:r>
    </w:p>
    <w:p w14:paraId="51E75FB1" w14:textId="77777777" w:rsidR="00BF3A39" w:rsidRDefault="00BF3A39" w:rsidP="00BF3A39">
      <w:pPr>
        <w:pStyle w:val="BulletsSkills"/>
      </w:pPr>
      <w:r w:rsidRPr="00764BD4">
        <w:t xml:space="preserve">CSS </w:t>
      </w:r>
      <w:r>
        <w:t>SCSS</w:t>
      </w:r>
    </w:p>
    <w:p w14:paraId="344EF0ED" w14:textId="77777777" w:rsidR="00BF3A39" w:rsidRDefault="00BF3A39" w:rsidP="00BF3A39">
      <w:pPr>
        <w:pStyle w:val="BulletsSkills"/>
      </w:pPr>
      <w:r w:rsidRPr="00764BD4">
        <w:t>JavaScript</w:t>
      </w:r>
      <w:r>
        <w:t xml:space="preserve"> </w:t>
      </w:r>
    </w:p>
    <w:p w14:paraId="537D95F4" w14:textId="6E909A8C" w:rsidR="00BF3A39" w:rsidRDefault="00A94974" w:rsidP="00BF3A39">
      <w:pPr>
        <w:pStyle w:val="BulletsSkills"/>
      </w:pPr>
      <w:r>
        <w:t>R</w:t>
      </w:r>
      <w:r w:rsidR="00BF3A39">
        <w:t xml:space="preserve">eact.js </w:t>
      </w:r>
    </w:p>
    <w:p w14:paraId="13EE9406" w14:textId="77777777" w:rsidR="00BF3A39" w:rsidRDefault="00BF3A39" w:rsidP="00BF3A39">
      <w:pPr>
        <w:pStyle w:val="BulletsSkills"/>
      </w:pPr>
      <w:r>
        <w:t>Node.js</w:t>
      </w:r>
    </w:p>
    <w:p w14:paraId="42B1709D" w14:textId="5220088B" w:rsidR="00BF3A39" w:rsidRDefault="00BF3A39" w:rsidP="00BF3A39">
      <w:pPr>
        <w:pStyle w:val="BulletsSkills"/>
      </w:pPr>
      <w:r>
        <w:t>Mongo / Express</w:t>
      </w:r>
    </w:p>
    <w:p w14:paraId="73116D0F" w14:textId="4FDC5119" w:rsidR="00BF3A39" w:rsidRDefault="00BF3A39" w:rsidP="00BF3A39">
      <w:pPr>
        <w:pStyle w:val="BulletsSkills"/>
      </w:pPr>
      <w:r>
        <w:t xml:space="preserve">334 commits on </w:t>
      </w:r>
      <w:proofErr w:type="spellStart"/>
      <w:r>
        <w:t>Github</w:t>
      </w:r>
      <w:proofErr w:type="spellEnd"/>
    </w:p>
    <w:p w14:paraId="492AC41E" w14:textId="77777777" w:rsidR="00BF3A39" w:rsidRDefault="00BF3A39" w:rsidP="003206AE">
      <w:pPr>
        <w:pStyle w:val="Heading1"/>
      </w:pPr>
    </w:p>
    <w:p w14:paraId="1829B5E4" w14:textId="78E199BB" w:rsidR="003206AE" w:rsidRDefault="00BF3A39" w:rsidP="003206AE">
      <w:pPr>
        <w:pStyle w:val="Heading1"/>
      </w:pPr>
      <w:r>
        <w:t xml:space="preserve">Soft </w:t>
      </w:r>
      <w:r w:rsidR="003206AE">
        <w:t>Skills</w:t>
      </w:r>
    </w:p>
    <w:p w14:paraId="19309B67" w14:textId="5472C5C9" w:rsidR="003206AE" w:rsidRDefault="003206AE" w:rsidP="003206AE">
      <w:pPr>
        <w:pStyle w:val="SkillsBullets"/>
      </w:pPr>
      <w:r>
        <w:t>Creativity</w:t>
      </w:r>
    </w:p>
    <w:p w14:paraId="521AA55B" w14:textId="518C8774" w:rsidR="003206AE" w:rsidRDefault="003206AE" w:rsidP="003206AE">
      <w:pPr>
        <w:pStyle w:val="SkillsBullets"/>
      </w:pPr>
      <w:r>
        <w:t>Leadership</w:t>
      </w:r>
    </w:p>
    <w:p w14:paraId="17356075" w14:textId="61278BCC" w:rsidR="003206AE" w:rsidRDefault="003206AE" w:rsidP="003206AE">
      <w:pPr>
        <w:pStyle w:val="SkillsBullets"/>
      </w:pPr>
      <w:r>
        <w:t>Analytics</w:t>
      </w:r>
    </w:p>
    <w:p w14:paraId="786D3D69" w14:textId="2CD4FB92" w:rsidR="00D35D9C" w:rsidRDefault="003206AE" w:rsidP="003206AE">
      <w:pPr>
        <w:pStyle w:val="SkillsBullets"/>
      </w:pPr>
      <w:r>
        <w:t>Teamwork</w:t>
      </w:r>
    </w:p>
    <w:p w14:paraId="5DA1957F" w14:textId="77777777" w:rsidR="009E1502" w:rsidRDefault="009E1502" w:rsidP="00BF3A39">
      <w:pPr>
        <w:pStyle w:val="BulletsSkills"/>
        <w:numPr>
          <w:ilvl w:val="0"/>
          <w:numId w:val="0"/>
        </w:numPr>
      </w:pPr>
    </w:p>
    <w:p w14:paraId="35482B29" w14:textId="16C7F4C8" w:rsidR="00583C20" w:rsidRDefault="00583C20" w:rsidP="00583C20">
      <w:pPr>
        <w:pStyle w:val="Heading1"/>
      </w:pPr>
      <w:r>
        <w:t xml:space="preserve">Data </w:t>
      </w:r>
      <w:r w:rsidR="009E1502">
        <w:t>Software</w:t>
      </w:r>
    </w:p>
    <w:p w14:paraId="4FD3CD58" w14:textId="77777777" w:rsidR="00CE4F07" w:rsidRDefault="00CE4F07" w:rsidP="00CE4F07">
      <w:pPr>
        <w:pStyle w:val="SkillsBullets"/>
      </w:pPr>
      <w:r>
        <w:t>SQL Server Stack</w:t>
      </w:r>
    </w:p>
    <w:p w14:paraId="0B797E3E" w14:textId="77777777" w:rsidR="00CE4F07" w:rsidRDefault="00CE4F07" w:rsidP="00CE4F07">
      <w:pPr>
        <w:pStyle w:val="SkillsBullets"/>
      </w:pPr>
      <w:r>
        <w:t xml:space="preserve">MYSQL, </w:t>
      </w:r>
      <w:r w:rsidRPr="00764BD4">
        <w:t>Excel</w:t>
      </w:r>
    </w:p>
    <w:p w14:paraId="4EECB8C2" w14:textId="77777777" w:rsidR="00CE4F07" w:rsidRDefault="00CE4F07" w:rsidP="00CE4F07">
      <w:pPr>
        <w:pStyle w:val="SkillsBullets"/>
      </w:pPr>
      <w:r>
        <w:t>Experian</w:t>
      </w:r>
    </w:p>
    <w:p w14:paraId="6A78D912" w14:textId="77777777" w:rsidR="00CE4F07" w:rsidRDefault="00CE4F07" w:rsidP="00CE4F07">
      <w:pPr>
        <w:pStyle w:val="SkillsBullets"/>
      </w:pPr>
      <w:r>
        <w:t>SPSS</w:t>
      </w:r>
    </w:p>
    <w:p w14:paraId="392C6546" w14:textId="77777777" w:rsidR="00CE4F07" w:rsidRDefault="00CE4F07" w:rsidP="00CE4F07">
      <w:pPr>
        <w:pStyle w:val="SkillsBullets"/>
      </w:pPr>
      <w:proofErr w:type="spellStart"/>
      <w:r>
        <w:t>Tableu</w:t>
      </w:r>
      <w:proofErr w:type="spellEnd"/>
    </w:p>
    <w:p w14:paraId="7736112F" w14:textId="77777777" w:rsidR="00CE4F07" w:rsidRDefault="00CE4F07" w:rsidP="00CE4F07">
      <w:pPr>
        <w:pStyle w:val="SkillsBullets"/>
      </w:pPr>
      <w:r>
        <w:t>Business Objects</w:t>
      </w:r>
    </w:p>
    <w:p w14:paraId="1671CBBD" w14:textId="77777777" w:rsidR="002B2C47" w:rsidRDefault="002B2C47" w:rsidP="00D42B31">
      <w:pPr>
        <w:pStyle w:val="SkillsBullets"/>
        <w:numPr>
          <w:ilvl w:val="0"/>
          <w:numId w:val="0"/>
        </w:numPr>
        <w:ind w:left="288" w:hanging="288"/>
        <w:sectPr w:rsidR="002B2C47" w:rsidSect="006E15C0">
          <w:type w:val="continuous"/>
          <w:pgSz w:w="12240" w:h="15840"/>
          <w:pgMar w:top="720" w:right="1172" w:bottom="288" w:left="720" w:header="720" w:footer="720" w:gutter="0"/>
          <w:cols w:num="2" w:space="284" w:equalWidth="0">
            <w:col w:w="7655" w:space="284"/>
            <w:col w:w="2409"/>
          </w:cols>
        </w:sectPr>
      </w:pPr>
    </w:p>
    <w:p w14:paraId="607AE9D3" w14:textId="0B92B68C" w:rsidR="00D42B31" w:rsidRDefault="00D42B31" w:rsidP="00D42B31">
      <w:pPr>
        <w:pStyle w:val="SkillsBullets"/>
        <w:numPr>
          <w:ilvl w:val="0"/>
          <w:numId w:val="0"/>
        </w:numPr>
        <w:ind w:left="288" w:hanging="288"/>
      </w:pPr>
    </w:p>
    <w:p w14:paraId="3DF17810" w14:textId="77777777" w:rsidR="00D35D9C" w:rsidRDefault="00D35D9C" w:rsidP="00D35D9C">
      <w:pPr>
        <w:pStyle w:val="SkillsBullets"/>
        <w:numPr>
          <w:ilvl w:val="0"/>
          <w:numId w:val="0"/>
        </w:numPr>
        <w:ind w:left="288" w:hanging="288"/>
      </w:pPr>
    </w:p>
    <w:p w14:paraId="66793CB7" w14:textId="14593922" w:rsidR="00D35D9C" w:rsidRDefault="00D35D9C" w:rsidP="000F75A4">
      <w:pPr>
        <w:pStyle w:val="SkillsBullets"/>
        <w:numPr>
          <w:ilvl w:val="0"/>
          <w:numId w:val="0"/>
        </w:numPr>
        <w:sectPr w:rsidR="00D35D9C" w:rsidSect="00F67DA3">
          <w:type w:val="continuous"/>
          <w:pgSz w:w="12240" w:h="15840"/>
          <w:pgMar w:top="720" w:right="1172" w:bottom="288" w:left="720" w:header="720" w:footer="720" w:gutter="0"/>
          <w:cols w:num="2" w:space="710" w:equalWidth="0">
            <w:col w:w="7371" w:space="710"/>
            <w:col w:w="2267"/>
          </w:cols>
        </w:sectPr>
      </w:pPr>
    </w:p>
    <w:p w14:paraId="0C8CB7C4" w14:textId="1A6B8548" w:rsidR="000F75A4" w:rsidRDefault="000F75A4" w:rsidP="00B77C11">
      <w:pPr>
        <w:pStyle w:val="DateRange"/>
      </w:pPr>
    </w:p>
    <w:p w14:paraId="65180E8E" w14:textId="1C1B953D" w:rsidR="00583C20" w:rsidRDefault="00583C20" w:rsidP="00B77C11">
      <w:pPr>
        <w:pStyle w:val="DateRange"/>
      </w:pPr>
    </w:p>
    <w:p w14:paraId="1AC03145" w14:textId="77777777" w:rsidR="002B2C47" w:rsidRDefault="002B2C47" w:rsidP="00B77C11">
      <w:pPr>
        <w:pStyle w:val="DateRange"/>
        <w:sectPr w:rsidR="002B2C47" w:rsidSect="00D87C1C">
          <w:type w:val="continuous"/>
          <w:pgSz w:w="12240" w:h="15840"/>
          <w:pgMar w:top="720" w:right="882" w:bottom="288" w:left="720" w:header="720" w:footer="720" w:gutter="0"/>
          <w:cols w:num="2" w:space="710" w:equalWidth="0">
            <w:col w:w="7938" w:space="710"/>
            <w:col w:w="1990"/>
          </w:cols>
        </w:sectPr>
      </w:pPr>
    </w:p>
    <w:p w14:paraId="5304162D" w14:textId="29E4E8C9" w:rsidR="002B2C47" w:rsidRDefault="008A4560" w:rsidP="00B77C11">
      <w:pPr>
        <w:pStyle w:val="DateRang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8D491" wp14:editId="17669C7C">
                <wp:simplePos x="0" y="0"/>
                <wp:positionH relativeFrom="column">
                  <wp:posOffset>-1253067</wp:posOffset>
                </wp:positionH>
                <wp:positionV relativeFrom="paragraph">
                  <wp:posOffset>155575</wp:posOffset>
                </wp:positionV>
                <wp:extent cx="8051800" cy="7899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51800" cy="789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2009F" id="Rectangle 58" o:spid="_x0000_s1026" style="position:absolute;margin-left:-98.65pt;margin-top:12.25pt;width:634pt;height:62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" fillcolor="#a9d4db [3204]" stroked="f"/>
            </w:pict>
          </mc:Fallback>
        </mc:AlternateContent>
      </w:r>
    </w:p>
    <w:p w14:paraId="46A90CAD" w14:textId="5A2EDDE9" w:rsidR="00B77C11" w:rsidRPr="00E97CB2" w:rsidRDefault="00B77C11" w:rsidP="00B77C11">
      <w:pPr>
        <w:pStyle w:val="DateRange"/>
      </w:pPr>
      <w:r>
        <w:t>2004 – 2010</w:t>
      </w:r>
      <w:r w:rsidRPr="00E97CB2">
        <w:t xml:space="preserve"> </w:t>
      </w:r>
    </w:p>
    <w:p w14:paraId="35A11EA1" w14:textId="0ABD23A6" w:rsidR="000F75A4" w:rsidRPr="002B2C47" w:rsidRDefault="00B77C11" w:rsidP="002B2C47">
      <w:pPr>
        <w:pStyle w:val="JobTitleandDegree"/>
        <w:tabs>
          <w:tab w:val="right" w:pos="1134"/>
          <w:tab w:val="right" w:pos="6663"/>
        </w:tabs>
        <w:rPr>
          <w:iCs/>
        </w:rPr>
      </w:pPr>
      <w:r>
        <w:t xml:space="preserve">Analyst </w:t>
      </w:r>
      <w:r w:rsidR="002B2C47">
        <w:tab/>
      </w:r>
      <w:r w:rsidR="002B2C47">
        <w:tab/>
      </w:r>
      <w:r w:rsidRPr="002B2C47">
        <w:rPr>
          <w:iCs/>
        </w:rPr>
        <w:t>Energy Australia</w:t>
      </w:r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786AF434" w14:textId="18D03F70" w:rsidR="00B50B8C" w:rsidRDefault="00B50B8C" w:rsidP="00B50B8C">
      <w:pPr>
        <w:pStyle w:val="Jobdescription"/>
      </w:pPr>
      <w:r>
        <w:t>Creat</w:t>
      </w:r>
      <w:r w:rsidR="00CF7921">
        <w:t>ed</w:t>
      </w:r>
      <w:r>
        <w:t xml:space="preserve"> </w:t>
      </w:r>
      <w:r w:rsidR="00B33703">
        <w:t xml:space="preserve">data extracts, </w:t>
      </w:r>
      <w:r>
        <w:t>data flows</w:t>
      </w:r>
      <w:r w:rsidR="00B33703">
        <w:t xml:space="preserve"> and </w:t>
      </w:r>
      <w:r>
        <w:t>reporting structures to support the delivery</w:t>
      </w:r>
      <w:r w:rsidR="00202503">
        <w:t xml:space="preserve"> of marketing campaigns and provide effective campaign performance reporting</w:t>
      </w:r>
      <w:r w:rsidR="00CF7921">
        <w:t>.</w:t>
      </w:r>
      <w:r>
        <w:t xml:space="preserve">  Provid</w:t>
      </w:r>
      <w:r w:rsidR="00CF7921">
        <w:t>ed</w:t>
      </w:r>
      <w:r>
        <w:t xml:space="preserve"> advice and support on various projects including the building of marts, data warehouses and data delivery</w:t>
      </w:r>
      <w:r w:rsidR="004E3777">
        <w:t xml:space="preserve"> systems</w:t>
      </w:r>
      <w:r w:rsidR="00202503">
        <w:t xml:space="preserve">. Built systems to identify </w:t>
      </w:r>
      <w:r w:rsidR="008C204A">
        <w:t xml:space="preserve">the same </w:t>
      </w:r>
      <w:r w:rsidR="00202503">
        <w:t xml:space="preserve">“customer” </w:t>
      </w:r>
      <w:r w:rsidR="008C204A">
        <w:t>through</w:t>
      </w:r>
      <w:r w:rsidR="004E3777">
        <w:t xml:space="preserve"> </w:t>
      </w:r>
      <w:r w:rsidR="00202503">
        <w:t>interactions</w:t>
      </w:r>
      <w:r w:rsidR="008C204A">
        <w:t xml:space="preserve"> with the</w:t>
      </w:r>
      <w:r w:rsidR="00202503">
        <w:t xml:space="preserve"> many different systems at the company.</w:t>
      </w:r>
    </w:p>
    <w:p w14:paraId="7562A125" w14:textId="2DDBCE3D" w:rsidR="000F75A4" w:rsidRPr="00987B53" w:rsidRDefault="00202503" w:rsidP="00987B53">
      <w:pPr>
        <w:pStyle w:val="Jobdescription"/>
      </w:pPr>
      <w:r>
        <w:t xml:space="preserve">Optimized one </w:t>
      </w:r>
      <w:r w:rsidR="005A28BC">
        <w:t>data process</w:t>
      </w:r>
      <w:r w:rsidR="001176AA">
        <w:t xml:space="preserve"> by</w:t>
      </w:r>
      <w:r w:rsidR="005A28BC">
        <w:t xml:space="preserve"> increasing speed from</w:t>
      </w:r>
      <w:r w:rsidR="00B77C11" w:rsidRPr="00987B53">
        <w:t xml:space="preserve"> seven days to</w:t>
      </w:r>
      <w:r w:rsidR="001517D7">
        <w:t xml:space="preserve"> 3</w:t>
      </w:r>
      <w:r w:rsidR="00B77C11" w:rsidRPr="00987B53">
        <w:t xml:space="preserve"> hours. </w:t>
      </w:r>
      <w:r w:rsidR="001176AA">
        <w:t xml:space="preserve">Designed a new </w:t>
      </w:r>
      <w:r w:rsidR="001176AA" w:rsidRPr="00987B53">
        <w:t xml:space="preserve">fulfilment system </w:t>
      </w:r>
      <w:r w:rsidR="001176AA">
        <w:t xml:space="preserve">which </w:t>
      </w:r>
      <w:r w:rsidR="004E6ABD">
        <w:t>s</w:t>
      </w:r>
      <w:r w:rsidR="00B77C11" w:rsidRPr="00987B53">
        <w:t xml:space="preserve">treamlined </w:t>
      </w:r>
      <w:r w:rsidR="001176AA">
        <w:t xml:space="preserve">delivery, </w:t>
      </w:r>
      <w:r w:rsidR="00B77C11" w:rsidRPr="00987B53">
        <w:t>exception management and auditing. Improved targeting and customer management by successfully leading a segmentation project and support</w:t>
      </w:r>
      <w:r w:rsidR="001176AA">
        <w:t>ed</w:t>
      </w:r>
      <w:r w:rsidR="00B77C11" w:rsidRPr="00987B53">
        <w:t xml:space="preserve"> the delivery of a new customer value segmentation.</w:t>
      </w:r>
    </w:p>
    <w:p w14:paraId="0A48385C" w14:textId="3F780342" w:rsidR="003206AE" w:rsidRPr="00E97CB2" w:rsidRDefault="003206AE" w:rsidP="003206AE">
      <w:pPr>
        <w:pStyle w:val="DateRange"/>
      </w:pPr>
      <w:r>
        <w:t>20</w:t>
      </w:r>
      <w:r w:rsidR="00263D64">
        <w:t>02</w:t>
      </w:r>
      <w:r>
        <w:t xml:space="preserve"> – 20</w:t>
      </w:r>
      <w:r w:rsidR="00263D64">
        <w:t>03</w:t>
      </w:r>
      <w:r w:rsidRPr="00E97CB2">
        <w:t xml:space="preserve"> </w:t>
      </w:r>
    </w:p>
    <w:p w14:paraId="0FA6CEAF" w14:textId="1449EC51" w:rsidR="003206AE" w:rsidRDefault="003206AE" w:rsidP="002B2C47">
      <w:pPr>
        <w:pStyle w:val="JobTitleandDegree"/>
        <w:tabs>
          <w:tab w:val="right" w:pos="1134"/>
          <w:tab w:val="right" w:pos="6663"/>
        </w:tabs>
      </w:pPr>
      <w:r>
        <w:t xml:space="preserve">Account Manager </w:t>
      </w:r>
      <w:r w:rsidR="002B2C47">
        <w:tab/>
      </w:r>
      <w:proofErr w:type="spellStart"/>
      <w:r w:rsidR="00AC005B" w:rsidRPr="002B2C47">
        <w:rPr>
          <w:iCs/>
        </w:rPr>
        <w:t>OsiSoftware</w:t>
      </w:r>
      <w:proofErr w:type="spellEnd"/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75BCE1D8" w14:textId="511F7873" w:rsidR="00B50B8C" w:rsidRDefault="00B50B8C" w:rsidP="003206AE">
      <w:pPr>
        <w:pStyle w:val="Jobdescription"/>
      </w:pPr>
      <w:r>
        <w:t>Selling a</w:t>
      </w:r>
      <w:r w:rsidRPr="00B50B8C">
        <w:t xml:space="preserve"> time series database solution</w:t>
      </w:r>
      <w:r>
        <w:t xml:space="preserve"> </w:t>
      </w:r>
      <w:r w:rsidRPr="00B50B8C">
        <w:t>in</w:t>
      </w:r>
      <w:r>
        <w:t>to</w:t>
      </w:r>
      <w:r w:rsidRPr="00B50B8C">
        <w:t xml:space="preserve"> the utilities and gas industries, working toward a profit target of $1.1 million. Created technical proposals and presentations. </w:t>
      </w:r>
      <w:r>
        <w:t>Completed a plan to take the product into the area of load balancing for the telecoms industry.</w:t>
      </w:r>
    </w:p>
    <w:p w14:paraId="6BE4AA17" w14:textId="7ED9B61A" w:rsidR="009552EF" w:rsidRPr="00E97CB2" w:rsidRDefault="009552EF" w:rsidP="009552EF">
      <w:pPr>
        <w:pStyle w:val="DateRange"/>
      </w:pPr>
      <w:r>
        <w:t>199</w:t>
      </w:r>
      <w:r>
        <w:t>9</w:t>
      </w:r>
      <w:r>
        <w:t xml:space="preserve"> – </w:t>
      </w:r>
      <w:r>
        <w:t>2002</w:t>
      </w:r>
      <w:r>
        <w:t xml:space="preserve"> </w:t>
      </w:r>
      <w:r w:rsidRPr="00E97CB2">
        <w:t xml:space="preserve"> </w:t>
      </w:r>
    </w:p>
    <w:p w14:paraId="3E5E2A11" w14:textId="196D6747" w:rsidR="009552EF" w:rsidRDefault="009552EF" w:rsidP="002B2C47">
      <w:pPr>
        <w:pStyle w:val="JobTitleandDegree"/>
        <w:tabs>
          <w:tab w:val="right" w:pos="1134"/>
          <w:tab w:val="right" w:pos="6663"/>
        </w:tabs>
      </w:pPr>
      <w:r>
        <w:t>Various</w:t>
      </w:r>
      <w:r>
        <w:t xml:space="preserve"> </w:t>
      </w:r>
      <w:r w:rsidR="002B2C47">
        <w:tab/>
      </w:r>
      <w:r w:rsidR="002B2C47">
        <w:tab/>
        <w:t xml:space="preserve">Various </w:t>
      </w:r>
      <w:r w:rsidR="002B2C47">
        <w:rPr>
          <w:b w:val="0"/>
          <w:bCs/>
          <w:i/>
          <w:iCs/>
          <w:sz w:val="20"/>
          <w:szCs w:val="20"/>
        </w:rPr>
        <w:t>Sydney</w:t>
      </w:r>
      <w:r w:rsidR="002B2C47" w:rsidRPr="002B2C47">
        <w:rPr>
          <w:b w:val="0"/>
          <w:bCs/>
          <w:i/>
          <w:iCs/>
          <w:sz w:val="20"/>
          <w:szCs w:val="20"/>
        </w:rPr>
        <w:t xml:space="preserve"> Australia</w:t>
      </w:r>
    </w:p>
    <w:p w14:paraId="075F3E46" w14:textId="151FC3EC" w:rsidR="009552EF" w:rsidRPr="002B2C47" w:rsidRDefault="009552EF" w:rsidP="002B2C47">
      <w:pPr>
        <w:pStyle w:val="JobTitleandDegree"/>
        <w:rPr>
          <w:b w:val="0"/>
          <w:sz w:val="20"/>
        </w:rPr>
      </w:pPr>
      <w:r w:rsidRPr="002B2C47">
        <w:rPr>
          <w:b w:val="0"/>
          <w:sz w:val="20"/>
        </w:rPr>
        <w:t xml:space="preserve">Moved to Australia and worked various </w:t>
      </w:r>
      <w:r w:rsidR="002B2C47">
        <w:rPr>
          <w:b w:val="0"/>
          <w:sz w:val="20"/>
        </w:rPr>
        <w:t xml:space="preserve">temping </w:t>
      </w:r>
      <w:r w:rsidRPr="002B2C47">
        <w:rPr>
          <w:b w:val="0"/>
          <w:sz w:val="20"/>
        </w:rPr>
        <w:t xml:space="preserve">jobs </w:t>
      </w:r>
      <w:r w:rsidR="002B2C47">
        <w:rPr>
          <w:b w:val="0"/>
          <w:sz w:val="20"/>
        </w:rPr>
        <w:t>which included building a database and</w:t>
      </w:r>
      <w:r w:rsidRPr="002B2C47">
        <w:rPr>
          <w:b w:val="0"/>
          <w:sz w:val="20"/>
        </w:rPr>
        <w:t xml:space="preserve"> lucent and </w:t>
      </w:r>
      <w:r w:rsidR="002B2C47">
        <w:rPr>
          <w:b w:val="0"/>
          <w:sz w:val="20"/>
        </w:rPr>
        <w:t xml:space="preserve">generating marketing materials at </w:t>
      </w:r>
      <w:r w:rsidRPr="002B2C47">
        <w:rPr>
          <w:b w:val="0"/>
          <w:sz w:val="20"/>
        </w:rPr>
        <w:t>IBM</w:t>
      </w:r>
      <w:r w:rsidR="002B2C47">
        <w:rPr>
          <w:b w:val="0"/>
          <w:sz w:val="20"/>
        </w:rPr>
        <w:t>.</w:t>
      </w:r>
    </w:p>
    <w:p w14:paraId="5FC52E88" w14:textId="3612B966" w:rsidR="003206AE" w:rsidRPr="00E97CB2" w:rsidRDefault="003206AE" w:rsidP="003206AE">
      <w:pPr>
        <w:pStyle w:val="DateRange"/>
      </w:pPr>
      <w:r>
        <w:t xml:space="preserve">1996 – 1999 </w:t>
      </w:r>
      <w:r w:rsidRPr="00E97CB2">
        <w:t xml:space="preserve"> </w:t>
      </w:r>
    </w:p>
    <w:p w14:paraId="2A971344" w14:textId="30B96780" w:rsidR="003206AE" w:rsidRDefault="003206AE" w:rsidP="002B2C47">
      <w:pPr>
        <w:pStyle w:val="JobTitleandDegree"/>
        <w:tabs>
          <w:tab w:val="right" w:pos="1134"/>
          <w:tab w:val="right" w:pos="6663"/>
        </w:tabs>
      </w:pPr>
      <w:r>
        <w:t xml:space="preserve">Account Manager </w:t>
      </w:r>
      <w:r w:rsidR="002B2C47">
        <w:tab/>
      </w:r>
      <w:proofErr w:type="spellStart"/>
      <w:r w:rsidRPr="002B2C47">
        <w:rPr>
          <w:iCs/>
        </w:rPr>
        <w:t>nCode</w:t>
      </w:r>
      <w:proofErr w:type="spellEnd"/>
      <w:r w:rsidRPr="002B2C47">
        <w:rPr>
          <w:iCs/>
        </w:rPr>
        <w:t xml:space="preserve"> International</w:t>
      </w:r>
      <w:r w:rsidR="002B2C47">
        <w:rPr>
          <w:i/>
        </w:rPr>
        <w:t xml:space="preserve"> </w:t>
      </w:r>
      <w:r w:rsidR="002B2C47">
        <w:rPr>
          <w:b w:val="0"/>
          <w:bCs/>
          <w:i/>
          <w:iCs/>
          <w:sz w:val="20"/>
          <w:szCs w:val="20"/>
        </w:rPr>
        <w:t>Sheffield</w:t>
      </w:r>
      <w:r w:rsidR="002B2C47" w:rsidRPr="002B2C47">
        <w:rPr>
          <w:b w:val="0"/>
          <w:bCs/>
          <w:i/>
          <w:iCs/>
          <w:sz w:val="20"/>
          <w:szCs w:val="20"/>
        </w:rPr>
        <w:t xml:space="preserve"> </w:t>
      </w:r>
      <w:r w:rsidR="002B2C47">
        <w:rPr>
          <w:b w:val="0"/>
          <w:bCs/>
          <w:i/>
          <w:iCs/>
          <w:sz w:val="20"/>
          <w:szCs w:val="20"/>
        </w:rPr>
        <w:t>UK</w:t>
      </w:r>
    </w:p>
    <w:p w14:paraId="2BB51CA1" w14:textId="74F626D1" w:rsidR="00933255" w:rsidRDefault="003206AE" w:rsidP="00CE4F07">
      <w:pPr>
        <w:pStyle w:val="Jobdescription"/>
      </w:pPr>
      <w:r>
        <w:t xml:space="preserve">Responsible for </w:t>
      </w:r>
      <w:r w:rsidR="00CF7921">
        <w:t xml:space="preserve">hitting </w:t>
      </w:r>
      <w:r>
        <w:t xml:space="preserve">sales targets </w:t>
      </w:r>
      <w:r w:rsidR="00CF7921">
        <w:t xml:space="preserve">for the </w:t>
      </w:r>
      <w:r>
        <w:t>provi</w:t>
      </w:r>
      <w:r w:rsidR="00CF7921">
        <w:t>sion</w:t>
      </w:r>
      <w:r>
        <w:t xml:space="preserve"> </w:t>
      </w:r>
      <w:r w:rsidR="00CF7921">
        <w:t>of</w:t>
      </w:r>
      <w:r>
        <w:t xml:space="preserve"> data analysis software and services </w:t>
      </w:r>
      <w:r w:rsidR="00B50B8C">
        <w:t>for</w:t>
      </w:r>
      <w:r>
        <w:t xml:space="preserve"> engineering companies </w:t>
      </w:r>
      <w:r w:rsidR="00B50B8C">
        <w:t>in</w:t>
      </w:r>
      <w:r>
        <w:t xml:space="preserve"> various marketplaces. Customers included Ford, Lotus, Caterpillar and British Rail</w:t>
      </w:r>
      <w:r w:rsidR="009552EF">
        <w:t>.</w:t>
      </w:r>
    </w:p>
    <w:p w14:paraId="3011CD67" w14:textId="77777777" w:rsidR="00DE06E7" w:rsidRDefault="00DE06E7" w:rsidP="009E1502">
      <w:pPr>
        <w:pStyle w:val="JobTitleandDegree"/>
      </w:pPr>
    </w:p>
    <w:p w14:paraId="2C5C535D" w14:textId="329801A2" w:rsidR="009E1502" w:rsidRDefault="009E1502" w:rsidP="009E1502">
      <w:pPr>
        <w:pStyle w:val="JobTitleandDegree"/>
      </w:pPr>
      <w:r>
        <w:t xml:space="preserve">About </w:t>
      </w:r>
      <w:r w:rsidR="00406220">
        <w:t xml:space="preserve"> </w:t>
      </w:r>
    </w:p>
    <w:p w14:paraId="5B1B9ECD" w14:textId="7992CC08" w:rsidR="00DE06E7" w:rsidRDefault="009E1502" w:rsidP="009E1502">
      <w:r w:rsidRPr="009E1502">
        <w:t>I am</w:t>
      </w:r>
      <w:r>
        <w:rPr>
          <w:b/>
        </w:rPr>
        <w:t xml:space="preserve"> </w:t>
      </w:r>
      <w:r w:rsidRPr="009E1502">
        <w:t xml:space="preserve">a driven, reliable person who works equally well in a </w:t>
      </w:r>
      <w:r w:rsidR="006E15C0">
        <w:t xml:space="preserve">team or </w:t>
      </w:r>
      <w:r w:rsidRPr="009E1502">
        <w:t>on my own.</w:t>
      </w:r>
      <w:r w:rsidR="006E15C0">
        <w:t xml:space="preserve"> I am social </w:t>
      </w:r>
      <w:r w:rsidR="00933255">
        <w:t xml:space="preserve">and </w:t>
      </w:r>
      <w:r w:rsidR="006E15C0">
        <w:t>enjoy spending time with friends swimming, cycling and rock climbing.</w:t>
      </w:r>
      <w:r>
        <w:t xml:space="preserve"> </w:t>
      </w:r>
    </w:p>
    <w:p w14:paraId="62DAB340" w14:textId="0FAA5ACD" w:rsidR="009E1502" w:rsidRDefault="00933255" w:rsidP="009E1502">
      <w:r>
        <w:t>When I am relaxing, I like spend time reading, learning or playing my guitar.</w:t>
      </w:r>
    </w:p>
    <w:p w14:paraId="1A0BAFBA" w14:textId="7B1B90D0" w:rsidR="009E1502" w:rsidRPr="009E1502" w:rsidRDefault="009E1502" w:rsidP="009E1502">
      <w:pPr>
        <w:pStyle w:val="JobTitleandDegree"/>
        <w:rPr>
          <w:b w:val="0"/>
          <w:sz w:val="20"/>
        </w:rPr>
      </w:pPr>
    </w:p>
    <w:p w14:paraId="268AF27E" w14:textId="05506230" w:rsidR="00F80BCA" w:rsidRDefault="00F80BCA" w:rsidP="00D42B31">
      <w:pPr>
        <w:pStyle w:val="Heading1"/>
      </w:pPr>
      <w:r>
        <w:br w:type="column"/>
      </w:r>
    </w:p>
    <w:p w14:paraId="7563AA8C" w14:textId="77777777" w:rsidR="002B2C47" w:rsidRDefault="002B2C47" w:rsidP="00583C20">
      <w:pPr>
        <w:pStyle w:val="Heading1"/>
      </w:pPr>
    </w:p>
    <w:p w14:paraId="3AEC201D" w14:textId="5ED390B7" w:rsidR="00583C20" w:rsidRDefault="00583C20" w:rsidP="00583C20">
      <w:pPr>
        <w:pStyle w:val="Heading1"/>
      </w:pPr>
      <w:r>
        <w:t>Projects</w:t>
      </w:r>
    </w:p>
    <w:p w14:paraId="0F98DD78" w14:textId="77777777" w:rsidR="00583C20" w:rsidRDefault="00583C20" w:rsidP="00583C20">
      <w:pPr>
        <w:pStyle w:val="SkillsBullets"/>
      </w:pPr>
      <w:r>
        <w:t>P</w:t>
      </w:r>
      <w:r w:rsidRPr="00C6073B">
        <w:t>roject manag</w:t>
      </w:r>
      <w:r>
        <w:t>er</w:t>
      </w:r>
    </w:p>
    <w:p w14:paraId="76750268" w14:textId="77777777" w:rsidR="00583C20" w:rsidRDefault="00583C20" w:rsidP="00583C20">
      <w:pPr>
        <w:pStyle w:val="SkillsBullets"/>
      </w:pPr>
      <w:r>
        <w:t>P</w:t>
      </w:r>
      <w:r w:rsidRPr="00C6073B">
        <w:t>roject owner</w:t>
      </w:r>
    </w:p>
    <w:p w14:paraId="01EA4A5E" w14:textId="77777777" w:rsidR="00583C20" w:rsidRDefault="00583C20" w:rsidP="00583C20">
      <w:pPr>
        <w:pStyle w:val="SkillsBullets"/>
      </w:pPr>
      <w:r>
        <w:t>T</w:t>
      </w:r>
      <w:r w:rsidRPr="00C6073B">
        <w:t>echnical lead</w:t>
      </w:r>
    </w:p>
    <w:p w14:paraId="1433B1EC" w14:textId="31F50098" w:rsidR="00583C20" w:rsidRDefault="00583C20" w:rsidP="00583C20">
      <w:pPr>
        <w:pStyle w:val="SkillsBullets"/>
      </w:pPr>
      <w:r>
        <w:t>Systems analyst</w:t>
      </w:r>
    </w:p>
    <w:p w14:paraId="1F248590" w14:textId="1F83A881" w:rsidR="00CE4F07" w:rsidRDefault="00CE4F07" w:rsidP="00583C20">
      <w:pPr>
        <w:pStyle w:val="SkillsBullets"/>
      </w:pPr>
      <w:r>
        <w:t>Technical writer</w:t>
      </w:r>
    </w:p>
    <w:p w14:paraId="1E3D5FF0" w14:textId="77777777" w:rsidR="00583C20" w:rsidRDefault="00583C20" w:rsidP="00583C20">
      <w:pPr>
        <w:pStyle w:val="SkillsBullets"/>
      </w:pPr>
      <w:r>
        <w:t>Scrum Master cert-1</w:t>
      </w:r>
    </w:p>
    <w:p w14:paraId="33964352" w14:textId="77777777" w:rsidR="00583C20" w:rsidRDefault="00583C20" w:rsidP="00583C20">
      <w:pPr>
        <w:pStyle w:val="SkillsBullets"/>
      </w:pPr>
      <w:r>
        <w:t>Compliance</w:t>
      </w:r>
    </w:p>
    <w:p w14:paraId="30528C11" w14:textId="77777777" w:rsidR="0069019D" w:rsidRDefault="0069019D" w:rsidP="00D42B31">
      <w:pPr>
        <w:pStyle w:val="Heading1"/>
      </w:pPr>
    </w:p>
    <w:p w14:paraId="533F4888" w14:textId="18AC635A" w:rsidR="00D42B31" w:rsidRDefault="00D42B31" w:rsidP="00D42B31">
      <w:pPr>
        <w:pStyle w:val="Heading1"/>
      </w:pPr>
      <w:r>
        <w:t>Data</w:t>
      </w:r>
      <w:r w:rsidR="00CE4F07">
        <w:t xml:space="preserve"> Skills</w:t>
      </w:r>
    </w:p>
    <w:p w14:paraId="62046706" w14:textId="77777777" w:rsidR="00CE4F07" w:rsidRDefault="00CE4F07" w:rsidP="00D42B31">
      <w:pPr>
        <w:pStyle w:val="SkillsBullets"/>
      </w:pPr>
      <w:r>
        <w:t>Data scrubbing</w:t>
      </w:r>
    </w:p>
    <w:p w14:paraId="735F74F1" w14:textId="77777777" w:rsidR="006E15C0" w:rsidRDefault="00D42B31" w:rsidP="00D42B31">
      <w:pPr>
        <w:pStyle w:val="SkillsBullets"/>
      </w:pPr>
      <w:r>
        <w:t xml:space="preserve">Master Data </w:t>
      </w:r>
    </w:p>
    <w:p w14:paraId="6D77A470" w14:textId="2CAC91BB" w:rsidR="00D42B31" w:rsidRDefault="00D42B31" w:rsidP="006E15C0">
      <w:pPr>
        <w:pStyle w:val="SkillsBullets"/>
        <w:numPr>
          <w:ilvl w:val="0"/>
          <w:numId w:val="0"/>
        </w:numPr>
        <w:ind w:left="288"/>
      </w:pPr>
      <w:r>
        <w:t>Management</w:t>
      </w:r>
    </w:p>
    <w:p w14:paraId="139892E7" w14:textId="2ABB047A" w:rsidR="00D42B31" w:rsidRDefault="00D42B31" w:rsidP="00D42B31">
      <w:pPr>
        <w:pStyle w:val="SkillsBullets"/>
      </w:pPr>
      <w:r>
        <w:t>Data matching</w:t>
      </w:r>
    </w:p>
    <w:p w14:paraId="63A78898" w14:textId="07FDE2DE" w:rsidR="00D42B31" w:rsidRDefault="00D42B31" w:rsidP="00D42B31">
      <w:pPr>
        <w:pStyle w:val="SkillsBullets"/>
      </w:pPr>
      <w:r>
        <w:t>Dat</w:t>
      </w:r>
      <w:r w:rsidR="00CE4F07">
        <w:t>a</w:t>
      </w:r>
      <w:r>
        <w:t xml:space="preserve"> design</w:t>
      </w:r>
    </w:p>
    <w:p w14:paraId="0932A829" w14:textId="77777777" w:rsidR="00D42B31" w:rsidRPr="00D42B31" w:rsidRDefault="00D42B31" w:rsidP="0069019D">
      <w:pPr>
        <w:pStyle w:val="SkillsBullets"/>
        <w:numPr>
          <w:ilvl w:val="0"/>
          <w:numId w:val="0"/>
        </w:numPr>
      </w:pPr>
    </w:p>
    <w:p w14:paraId="2F36E2F3" w14:textId="552BB235" w:rsidR="00D42B31" w:rsidRDefault="00D42B31" w:rsidP="00D42B31">
      <w:pPr>
        <w:pStyle w:val="Heading1"/>
      </w:pPr>
      <w:r>
        <w:t>Analytics</w:t>
      </w:r>
    </w:p>
    <w:p w14:paraId="78AC1818" w14:textId="7D253DD0" w:rsidR="009552EF" w:rsidRDefault="00D42B31" w:rsidP="00AC005B">
      <w:pPr>
        <w:pStyle w:val="SkillsBullets"/>
        <w:ind w:right="11"/>
      </w:pPr>
      <w:r>
        <w:t xml:space="preserve">SPSS </w:t>
      </w:r>
    </w:p>
    <w:p w14:paraId="1B375BB9" w14:textId="223C26E0" w:rsidR="00D42B31" w:rsidRDefault="00D42B31" w:rsidP="00AC005B">
      <w:pPr>
        <w:pStyle w:val="SkillsBullets"/>
        <w:ind w:right="11"/>
      </w:pPr>
      <w:proofErr w:type="spellStart"/>
      <w:r>
        <w:t>Statistica</w:t>
      </w:r>
      <w:proofErr w:type="spellEnd"/>
    </w:p>
    <w:p w14:paraId="19A66435" w14:textId="6B4444A1" w:rsidR="00D42B31" w:rsidRDefault="00D42B31" w:rsidP="00D42B31">
      <w:pPr>
        <w:pStyle w:val="SkillsBullets"/>
      </w:pPr>
      <w:r>
        <w:t>Multivariate Analysis</w:t>
      </w:r>
    </w:p>
    <w:p w14:paraId="53BABBCF" w14:textId="4BA2B41C" w:rsidR="00597367" w:rsidRDefault="00D42B31" w:rsidP="00D42B31">
      <w:pPr>
        <w:pStyle w:val="SkillsBullets"/>
        <w:sectPr w:rsidR="00597367" w:rsidSect="006E15C0">
          <w:type w:val="continuous"/>
          <w:pgSz w:w="12240" w:h="15840"/>
          <w:pgMar w:top="720" w:right="882" w:bottom="288" w:left="720" w:header="720" w:footer="720" w:gutter="0"/>
          <w:cols w:num="2" w:space="284" w:equalWidth="0">
            <w:col w:w="7655" w:space="284"/>
            <w:col w:w="2699"/>
          </w:cols>
        </w:sectPr>
      </w:pPr>
      <w:r>
        <w:t>Cluster analysi</w:t>
      </w:r>
      <w:r w:rsidR="0069019D">
        <w:t>s</w:t>
      </w:r>
    </w:p>
    <w:p w14:paraId="2B59D422" w14:textId="77777777" w:rsidR="00D42B31" w:rsidRDefault="00D42B31" w:rsidP="0069019D">
      <w:pPr>
        <w:pStyle w:val="SkillsBullets"/>
        <w:numPr>
          <w:ilvl w:val="0"/>
          <w:numId w:val="0"/>
        </w:numPr>
      </w:pPr>
    </w:p>
    <w:p w14:paraId="29EF1930" w14:textId="615D0B6E" w:rsidR="00D42B31" w:rsidRDefault="00D42B31" w:rsidP="00597367">
      <w:pPr>
        <w:pStyle w:val="SkillsBullets"/>
        <w:numPr>
          <w:ilvl w:val="0"/>
          <w:numId w:val="0"/>
        </w:numPr>
        <w:ind w:left="288" w:hanging="288"/>
        <w:sectPr w:rsidR="00D42B31" w:rsidSect="00F80BCA">
          <w:type w:val="continuous"/>
          <w:pgSz w:w="12240" w:h="15840"/>
          <w:pgMar w:top="720" w:right="734" w:bottom="288" w:left="720" w:header="720" w:footer="720" w:gutter="0"/>
          <w:cols w:num="2" w:space="710" w:equalWidth="0">
            <w:col w:w="7938" w:space="710"/>
            <w:col w:w="2138"/>
          </w:cols>
        </w:sectPr>
      </w:pPr>
    </w:p>
    <w:p w14:paraId="3D8400F8" w14:textId="7E0F1C72" w:rsidR="00D42B31" w:rsidRDefault="00D42B31" w:rsidP="00F72CE2">
      <w:pPr>
        <w:pStyle w:val="SkillsBullets"/>
        <w:numPr>
          <w:ilvl w:val="0"/>
          <w:numId w:val="0"/>
        </w:numPr>
        <w:sectPr w:rsidR="00D42B31" w:rsidSect="00F80BCA">
          <w:type w:val="continuous"/>
          <w:pgSz w:w="12240" w:h="15840"/>
          <w:pgMar w:top="720" w:right="734" w:bottom="288" w:left="720" w:header="720" w:footer="720" w:gutter="0"/>
          <w:cols w:num="2" w:space="710" w:equalWidth="0">
            <w:col w:w="7938" w:space="710"/>
            <w:col w:w="2138"/>
          </w:cols>
        </w:sectPr>
      </w:pPr>
    </w:p>
    <w:p w14:paraId="50C438E8" w14:textId="5C4DF151" w:rsidR="00D64810" w:rsidRPr="00D64810" w:rsidRDefault="00597367" w:rsidP="00D64810">
      <w:pPr>
        <w:rPr>
          <w:lang w:val="en-AU"/>
        </w:rPr>
      </w:pPr>
      <w:r>
        <w:rPr>
          <w:b/>
          <w:bCs/>
        </w:rPr>
        <w:t>Location</w:t>
      </w:r>
      <w:r>
        <w:t xml:space="preserve">: </w:t>
      </w:r>
      <w:r w:rsidR="009552EF">
        <w:t>{</w:t>
      </w:r>
      <w:r w:rsidR="009552EF" w:rsidRPr="009552EF">
        <w:rPr>
          <w:highlight w:val="yellow"/>
        </w:rPr>
        <w:t xml:space="preserve">full </w:t>
      </w:r>
      <w:proofErr w:type="gramStart"/>
      <w:r w:rsidR="009552EF" w:rsidRPr="009552EF">
        <w:rPr>
          <w:highlight w:val="yellow"/>
        </w:rPr>
        <w:t>Address</w:t>
      </w:r>
      <w:r w:rsidR="009552EF">
        <w:t>}</w:t>
      </w:r>
      <w:proofErr w:type="spellStart"/>
      <w:r>
        <w:t>Oppsal</w:t>
      </w:r>
      <w:proofErr w:type="spellEnd"/>
      <w:proofErr w:type="gramEnd"/>
      <w:r>
        <w:t xml:space="preserve"> , Oslo</w:t>
      </w:r>
      <w:r>
        <w:tab/>
        <w:t xml:space="preserve"> </w:t>
      </w:r>
      <w:r w:rsidRPr="00597367">
        <w:rPr>
          <w:b/>
          <w:bCs/>
        </w:rPr>
        <w:t>Contact:</w:t>
      </w:r>
      <w:r>
        <w:t xml:space="preserve"> </w:t>
      </w:r>
      <w:hyperlink r:id="rId12" w:history="1">
        <w:r w:rsidRPr="00086091">
          <w:rPr>
            <w:rStyle w:val="Hyperlink"/>
          </w:rPr>
          <w:t>paulayling@protonmail.com</w:t>
        </w:r>
      </w:hyperlink>
      <w:r>
        <w:tab/>
      </w:r>
      <w:r w:rsidRPr="00597367">
        <w:rPr>
          <w:b/>
          <w:bCs/>
        </w:rPr>
        <w:t>References:</w:t>
      </w:r>
      <w:r>
        <w:t xml:space="preserve"> Available on request</w:t>
      </w:r>
    </w:p>
    <w:sectPr w:rsidR="00D64810" w:rsidRPr="00D64810" w:rsidSect="00D64810">
      <w:type w:val="continuous"/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2E074" w14:textId="77777777" w:rsidR="00DA01C3" w:rsidRDefault="00DA01C3" w:rsidP="001B56AD">
      <w:pPr>
        <w:spacing w:line="240" w:lineRule="auto"/>
      </w:pPr>
      <w:r>
        <w:separator/>
      </w:r>
    </w:p>
  </w:endnote>
  <w:endnote w:type="continuationSeparator" w:id="0">
    <w:p w14:paraId="48EF5A5D" w14:textId="77777777" w:rsidR="00DA01C3" w:rsidRDefault="00DA01C3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A67F8" w14:textId="77777777" w:rsidR="00DA01C3" w:rsidRDefault="00DA01C3" w:rsidP="001B56AD">
      <w:pPr>
        <w:spacing w:line="240" w:lineRule="auto"/>
      </w:pPr>
      <w:r>
        <w:separator/>
      </w:r>
    </w:p>
  </w:footnote>
  <w:footnote w:type="continuationSeparator" w:id="0">
    <w:p w14:paraId="1CD08303" w14:textId="77777777" w:rsidR="00DA01C3" w:rsidRDefault="00DA01C3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B791582"/>
    <w:multiLevelType w:val="multilevel"/>
    <w:tmpl w:val="9BA8E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EB4F48"/>
    <w:multiLevelType w:val="hybridMultilevel"/>
    <w:tmpl w:val="7424F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A"/>
    <w:rsid w:val="00032E0F"/>
    <w:rsid w:val="000430BC"/>
    <w:rsid w:val="000A1DBB"/>
    <w:rsid w:val="000B081D"/>
    <w:rsid w:val="000B7E9E"/>
    <w:rsid w:val="000D008B"/>
    <w:rsid w:val="000F75A4"/>
    <w:rsid w:val="00104C86"/>
    <w:rsid w:val="001176AA"/>
    <w:rsid w:val="00121181"/>
    <w:rsid w:val="00121BBF"/>
    <w:rsid w:val="00125BD7"/>
    <w:rsid w:val="00126909"/>
    <w:rsid w:val="00127BEF"/>
    <w:rsid w:val="001517D7"/>
    <w:rsid w:val="00170EAF"/>
    <w:rsid w:val="001B56AD"/>
    <w:rsid w:val="001C7A71"/>
    <w:rsid w:val="001F5F3D"/>
    <w:rsid w:val="001F6C3C"/>
    <w:rsid w:val="00202503"/>
    <w:rsid w:val="00235EC2"/>
    <w:rsid w:val="00255BA4"/>
    <w:rsid w:val="00263D64"/>
    <w:rsid w:val="00273963"/>
    <w:rsid w:val="0028070A"/>
    <w:rsid w:val="002B2C47"/>
    <w:rsid w:val="003206AE"/>
    <w:rsid w:val="00340C75"/>
    <w:rsid w:val="003C31C6"/>
    <w:rsid w:val="003C5235"/>
    <w:rsid w:val="003E6D64"/>
    <w:rsid w:val="003F6860"/>
    <w:rsid w:val="00406220"/>
    <w:rsid w:val="004C7E05"/>
    <w:rsid w:val="004E3777"/>
    <w:rsid w:val="004E6ABD"/>
    <w:rsid w:val="00506D64"/>
    <w:rsid w:val="00537274"/>
    <w:rsid w:val="00541765"/>
    <w:rsid w:val="00583C20"/>
    <w:rsid w:val="00597367"/>
    <w:rsid w:val="005A28BC"/>
    <w:rsid w:val="005A477A"/>
    <w:rsid w:val="005B1B13"/>
    <w:rsid w:val="005B5E63"/>
    <w:rsid w:val="005D49CA"/>
    <w:rsid w:val="005E6954"/>
    <w:rsid w:val="006227F5"/>
    <w:rsid w:val="0066061D"/>
    <w:rsid w:val="00681EFD"/>
    <w:rsid w:val="0069019D"/>
    <w:rsid w:val="00693FFA"/>
    <w:rsid w:val="006E15C0"/>
    <w:rsid w:val="006F7F1C"/>
    <w:rsid w:val="007466F4"/>
    <w:rsid w:val="00764BD4"/>
    <w:rsid w:val="00793691"/>
    <w:rsid w:val="007C0784"/>
    <w:rsid w:val="00810BD7"/>
    <w:rsid w:val="008239D3"/>
    <w:rsid w:val="0083205D"/>
    <w:rsid w:val="00851431"/>
    <w:rsid w:val="008539E9"/>
    <w:rsid w:val="0086291E"/>
    <w:rsid w:val="008A4560"/>
    <w:rsid w:val="008C204A"/>
    <w:rsid w:val="00902B68"/>
    <w:rsid w:val="00933255"/>
    <w:rsid w:val="009552EF"/>
    <w:rsid w:val="00987B53"/>
    <w:rsid w:val="009E1502"/>
    <w:rsid w:val="00A1439F"/>
    <w:rsid w:val="00A635D5"/>
    <w:rsid w:val="00A82D03"/>
    <w:rsid w:val="00A94974"/>
    <w:rsid w:val="00AC005B"/>
    <w:rsid w:val="00B01535"/>
    <w:rsid w:val="00B20409"/>
    <w:rsid w:val="00B259F5"/>
    <w:rsid w:val="00B33703"/>
    <w:rsid w:val="00B45120"/>
    <w:rsid w:val="00B50B8C"/>
    <w:rsid w:val="00B623B3"/>
    <w:rsid w:val="00B77C11"/>
    <w:rsid w:val="00B80EE9"/>
    <w:rsid w:val="00BB23D5"/>
    <w:rsid w:val="00BF3A39"/>
    <w:rsid w:val="00C57487"/>
    <w:rsid w:val="00C6073B"/>
    <w:rsid w:val="00C764ED"/>
    <w:rsid w:val="00C77D6B"/>
    <w:rsid w:val="00C8183F"/>
    <w:rsid w:val="00C83E97"/>
    <w:rsid w:val="00CE4F07"/>
    <w:rsid w:val="00CF7921"/>
    <w:rsid w:val="00D35D9C"/>
    <w:rsid w:val="00D42B31"/>
    <w:rsid w:val="00D64810"/>
    <w:rsid w:val="00D87C1C"/>
    <w:rsid w:val="00D87E03"/>
    <w:rsid w:val="00DA01C3"/>
    <w:rsid w:val="00DE0482"/>
    <w:rsid w:val="00DE06E7"/>
    <w:rsid w:val="00DF710D"/>
    <w:rsid w:val="00E06CA7"/>
    <w:rsid w:val="00E30418"/>
    <w:rsid w:val="00E6525B"/>
    <w:rsid w:val="00E97CB2"/>
    <w:rsid w:val="00EC7C8F"/>
    <w:rsid w:val="00ED6E70"/>
    <w:rsid w:val="00EF10F2"/>
    <w:rsid w:val="00F41ACF"/>
    <w:rsid w:val="00F43D63"/>
    <w:rsid w:val="00F5510F"/>
    <w:rsid w:val="00F5689F"/>
    <w:rsid w:val="00F67DA3"/>
    <w:rsid w:val="00F7064C"/>
    <w:rsid w:val="00F72CE2"/>
    <w:rsid w:val="00F80BCA"/>
    <w:rsid w:val="00FA6621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F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A4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97367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aulayling@proton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b/Library/Containers/com.microsoft.Word/Data/Library/Application%20Support/Microsoft/Office/16.0/DTS/Search/%7bA63893DF-DAAA-0645-AF83-7132592195A7%7dtf00112764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15FEA6-7C67-BA41-A0FF-6388D78BCE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{A63893DF-DAAA-0645-AF83-7132592195A7}tf00112764.dotx</Template>
  <TotalTime>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2020-06-25T15:08:00Z</dcterms:created>
  <dcterms:modified xsi:type="dcterms:W3CDTF">2020-06-25T17:31:00Z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